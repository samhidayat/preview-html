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2170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nload,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bl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stack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oid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color w:val="0000FF"/>
          <w:sz w:val="24"/>
          <w:szCs w:val="24"/>
        </w:rPr>
      </w:r>
      <w:hyperlink r:id="rId4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https://www.infoalya.co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sz w:val="24"/>
            <w:szCs w:val="24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2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  <w:t>0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14/0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7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bb</w:t>
        </w:r>
        <w:r>
          <w:rPr>
            <w:rFonts w:cs="Times New Roman" w:hAnsi="Times New Roman" w:eastAsia="Times New Roman" w:ascii="Times New Roman"/>
            <w:color w:val="0000FF"/>
            <w:spacing w:val="3"/>
            <w:w w:val="100"/>
            <w:sz w:val="24"/>
            <w:szCs w:val="24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3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di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p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c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laptop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k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n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p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  <w:t>-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g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  <w:t>k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.ht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sz w:val="24"/>
            <w:szCs w:val="24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sz w:val="24"/>
            <w:szCs w:val="24"/>
          </w:rPr>
          <w:t>l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 w:right="108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bluest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loadi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7"/>
        <w:ind w:left="384"/>
      </w:pPr>
      <w:r>
        <w:pict>
          <v:shape type="#_x0000_t75" style="width:305.25pt;height:175.5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 w:lineRule="auto" w:line="275"/>
        <w:ind w:left="460" w:right="1109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taskb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1"/>
        <w:ind w:left="505"/>
        <w:sectPr>
          <w:pgMar w:header="761" w:footer="0" w:top="1240" w:bottom="280" w:left="1700" w:right="680"/>
          <w:headerReference w:type="default" r:id="rId3"/>
          <w:pgSz w:w="12240" w:h="15840"/>
        </w:sectPr>
      </w:pPr>
      <w:r>
        <w:pict>
          <v:shape type="#_x0000_t75" style="width:306pt;height:190.5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auto" w:line="278"/>
        <w:ind w:left="100" w:right="1115"/>
      </w:pPr>
      <w:r>
        <w:pict>
          <v:group style="position:absolute;margin-left:76.5pt;margin-top:45.1136pt;width:386.6pt;height:217.35pt;mso-position-horizontal-relative:page;mso-position-vertical-relative:paragraph;z-index:-142" coordorigin="1530,902" coordsize="7732,4347">
            <v:shape type="#_x0000_t75" style="position:absolute;left:1530;top:902;width:7732;height:4347">
              <v:imagedata o:title="" r:id="rId8"/>
            </v:shape>
            <v:group style="position:absolute;left:3840;top:2089;width:1187;height:1320" coordorigin="3840,2089" coordsize="1187,1320">
              <v:shape style="position:absolute;left:3840;top:2089;width:1187;height:1320" coordorigin="3840,2089" coordsize="1187,1320" path="m4012,2191l4023,2195,4036,2189,4040,2177,4044,2165,4037,2152,4025,2149,3840,2089,3886,2107,3892,2118,3863,2144,3900,2155,3942,2169,4012,2191xe" filled="t" fillcolor="#497DBA" stroked="f">
                <v:path arrowok="t"/>
                <v:fill/>
              </v:shape>
              <v:shape style="position:absolute;left:3840;top:2089;width:1187;height:1320" coordorigin="3840,2089" coordsize="1187,1320" path="m3879,2280l3853,2137,3840,2089,3879,2280xe" filled="t" fillcolor="#497DBA" stroked="f">
                <v:path arrowok="t"/>
                <v:fill/>
              </v:shape>
              <v:shape style="position:absolute;left:3840;top:2089;width:1187;height:1320" coordorigin="3840,2089" coordsize="1187,1320" path="m3909,2199l4993,3409,5027,3379,3942,2169,3900,2155,3863,2144,3892,2118,3886,2107,3840,2089,3853,2137,3879,2280,3882,2292,3894,2300,3906,2297,3918,2295,3926,2283,3923,2271,3909,2199xe" filled="t" fillcolor="#497DBA" stroked="f">
                <v:path arrowok="t"/>
                <v:fill/>
              </v:shape>
            </v:group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tnya,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lik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BBM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!</w:t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78"/>
        <w:ind w:left="100" w:right="1338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ika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Black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erry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klik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aja.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?</w:t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10"/>
        <w:sectPr>
          <w:pgMar w:header="761" w:footer="0" w:top="1240" w:bottom="280" w:left="1340" w:right="680"/>
          <w:headerReference w:type="default" r:id="rId7"/>
          <w:pgSz w:w="12240" w:h="15840"/>
        </w:sectPr>
      </w:pPr>
      <w:r>
        <w:pict>
          <v:shape type="#_x0000_t75" style="width:300pt;height:175.5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auto" w:line="454"/>
        <w:ind w:left="100" w:right="1202"/>
      </w:pPr>
      <w:r>
        <w:pict>
          <v:group style="position:absolute;margin-left:76.5pt;margin-top:-248.366pt;width:351.75pt;height:232.5pt;mso-position-horizontal-relative:page;mso-position-vertical-relative:paragraph;z-index:-141" coordorigin="1530,-4967" coordsize="7035,4650">
            <v:shape type="#_x0000_t75" style="position:absolute;left:1530;top:-4967;width:7035;height:4650">
              <v:imagedata o:title="" r:id="rId10"/>
            </v:shape>
            <v:group style="position:absolute;left:3600;top:-3331;width:768;height:842" coordorigin="3600,-3331" coordsize="768,842">
              <v:shape style="position:absolute;left:3600;top:-3331;width:768;height:842" coordorigin="3600,-3331" coordsize="768,842" path="m3626,-3270l3667,-3257,3714,-3243,3791,-3218,3810,-3220,3823,-3235,3821,-3254,3806,-3266,3600,-3331,3652,-3311,3658,-3299,3626,-3270xe" filled="t" fillcolor="#497DBA" stroked="f">
                <v:path arrowok="t"/>
                <v:fill/>
              </v:shape>
              <v:shape style="position:absolute;left:3600;top:-3331;width:768;height:842" coordorigin="3600,-3331" coordsize="768,842" path="m3645,-3119l3615,-3277,3600,-3331,3645,-3119xe" filled="t" fillcolor="#497DBA" stroked="f">
                <v:path arrowok="t"/>
                <v:fill/>
              </v:shape>
              <v:shape style="position:absolute;left:3600;top:-3331;width:768;height:842" coordorigin="3600,-3331" coordsize="768,842" path="m3677,-3209l4332,-2489,4368,-2523,3714,-3243,3667,-3257,3626,-3270,3658,-3299,3652,-3311,3600,-3331,3615,-3277,3645,-3119,3648,-3106,3661,-3097,3675,-3100,3688,-3103,3697,-3116,3694,-3130,3677,-3209xe" filled="t" fillcolor="#497DBA" stroked="f">
                <v:path arrowok="t"/>
                <v:fill/>
              </v:shape>
            </v:group>
            <w10:wrap type="none"/>
          </v:group>
        </w:pic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ikasi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ika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perta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esul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tan,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ane,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Allah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sectPr>
      <w:pgMar w:header="761" w:footer="0" w:top="1240" w:bottom="280" w:left="1340" w:right="680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59.07pt;margin-top:37.04pt;width:60.7466pt;height:13.04pt;mso-position-horizontal-relative:page;mso-position-vertical-relative:page;z-index:-142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TU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ORI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BY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6.7pt;margin-top:37.04pt;width:70.7163pt;height:13.04pt;mso-position-horizontal-relative:page;mso-position-vertical-relative:page;z-index:-141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: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AY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59.07pt;margin-top:50.48pt;width:160.79pt;height:13.04pt;mso-position-horizontal-relative:page;mso-position-vertical-relative:page;z-index:-140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tabs>
                    <w:tab w:pos="3180" w:val="left"/>
                  </w:tabs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cs="Calibri" w:hAnsi="Calibri" w:eastAsia="Calibri" w:ascii="Calibri"/>
                    <w:spacing w:val="-1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spacing w:val="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spacing w:val="-1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spacing w:val="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1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spacing w:val="0"/>
                    <w:position w:val="1"/>
                    <w:sz w:val="22"/>
                    <w:szCs w:val="22"/>
                  </w:rPr>
                  <w:t>Y</w:t>
                </w:r>
                <w:r>
                  <w:rPr>
                    <w:rFonts w:cs="Calibri" w:hAnsi="Calibri" w:eastAsia="Calibri" w:ascii="Calibri"/>
                    <w:spacing w:val="-1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position w:val="1"/>
                    <w:sz w:val="22"/>
                    <w:szCs w:val="22"/>
                  </w:rPr>
                  <w:t>WEBSI</w:t>
                </w:r>
                <w:r>
                  <w:rPr>
                    <w:rFonts w:cs="Calibri" w:hAnsi="Calibri" w:eastAsia="Calibri" w:ascii="Calibri"/>
                    <w:spacing w:val="-2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0"/>
                    <w:position w:val="1"/>
                    <w:sz w:val="22"/>
                    <w:szCs w:val="22"/>
                  </w:rPr>
                  <w:t>  </w:t>
                </w:r>
                <w:r>
                  <w:rPr>
                    <w:rFonts w:cs="Calibri" w:hAnsi="Calibri" w:eastAsia="Calibri" w:ascii="Calibri"/>
                    <w:spacing w:val="0"/>
                    <w:position w:val="1"/>
                    <w:sz w:val="22"/>
                    <w:szCs w:val="22"/>
                  </w:rPr>
                  <w:t>:</w:t>
                </w:r>
                <w:r>
                  <w:rPr>
                    <w:rFonts w:cs="Calibri" w:hAnsi="Calibri" w:eastAsia="Calibri" w:ascii="Calibri"/>
                    <w:spacing w:val="2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2"/>
                    <w:position w:val="1"/>
                    <w:sz w:val="22"/>
                    <w:szCs w:val="22"/>
                  </w:rPr>
                </w:r>
                <w:r>
                  <w:rPr>
                    <w:rFonts w:cs="Calibri" w:hAnsi="Calibri" w:eastAsia="Calibri" w:ascii="Calibri"/>
                    <w:spacing w:val="1"/>
                    <w:position w:val="1"/>
                    <w:sz w:val="22"/>
                    <w:szCs w:val="22"/>
                    <w:u w:val="single" w:color="0000FF"/>
                  </w:rPr>
                  <w:t>i</w:t>
                </w:r>
                <w:r>
                  <w:rPr>
                    <w:rFonts w:cs="Calibri" w:hAnsi="Calibri" w:eastAsia="Calibri" w:ascii="Calibri"/>
                    <w:spacing w:val="1"/>
                    <w:position w:val="1"/>
                    <w:sz w:val="22"/>
                    <w:szCs w:val="22"/>
                    <w:u w:val="single" w:color="0000FF"/>
                  </w:rPr>
                </w:r>
                <w:r>
                  <w:rPr>
                    <w:rFonts w:cs="Calibri" w:hAnsi="Calibri" w:eastAsia="Calibri" w:ascii="Calibri"/>
                    <w:spacing w:val="1"/>
                    <w:position w:val="1"/>
                    <w:sz w:val="22"/>
                    <w:szCs w:val="22"/>
                    <w:u w:val="single" w:color="0000FF"/>
                  </w:rPr>
                  <w:t>nfoalya.com</w:t>
                </w:r>
                <w:r>
                  <w:rPr>
                    <w:rFonts w:cs="Calibri" w:hAnsi="Calibri" w:eastAsia="Calibri" w:ascii="Calibri"/>
                    <w:spacing w:val="1"/>
                    <w:position w:val="1"/>
                    <w:sz w:val="22"/>
                    <w:szCs w:val="22"/>
                    <w:u w:val="single" w:color="0000FF"/>
                  </w:rPr>
                </w:r>
                <w:r>
                  <w:rPr>
                    <w:rFonts w:cs="Calibri" w:hAnsi="Calibri" w:eastAsia="Calibri" w:ascii="Calibri"/>
                    <w:spacing w:val="0"/>
                    <w:position w:val="1"/>
                    <w:sz w:val="22"/>
                    <w:szCs w:val="22"/>
                    <w:u w:val="single" w:color="0000FF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position w:val="1"/>
                    <w:sz w:val="22"/>
                    <w:szCs w:val="22"/>
                    <w:u w:val="single" w:color="0000FF"/>
                  </w:rPr>
                  <w:tab/>
                </w:r>
                <w:r>
                  <w:rPr>
                    <w:rFonts w:cs="Calibri" w:hAnsi="Calibri" w:eastAsia="Calibri" w:ascii="Calibri"/>
                    <w:spacing w:val="0"/>
                    <w:position w:val="1"/>
                    <w:sz w:val="22"/>
                    <w:szCs w:val="22"/>
                    <w:u w:val="single" w:color="0000FF"/>
                  </w:rPr>
                </w:r>
                <w:r>
                  <w:rPr>
                    <w:rFonts w:cs="Calibri" w:hAnsi="Calibri" w:eastAsia="Calibri" w:ascii="Calibri"/>
                    <w:spacing w:val="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59.07pt;margin-top:37.04pt;width:60.7466pt;height:13.04pt;mso-position-horizontal-relative:page;mso-position-vertical-relative:page;z-index:-139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TU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ORI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BY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6.7pt;margin-top:37.04pt;width:70.7163pt;height:13.04pt;mso-position-horizontal-relative:page;mso-position-vertical-relative:page;z-index:-138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: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AY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59.07pt;margin-top:50.48pt;width:214.054pt;height:13.04pt;mso-position-horizontal-relative:page;mso-position-vertical-relative:page;z-index:-137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Y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WEBSI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: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-48"/>
                    <w:w w:val="100"/>
                    <w:position w:val="1"/>
                    <w:sz w:val="22"/>
                    <w:szCs w:val="22"/>
                  </w:rPr>
                  <w:t> </w:t>
                </w:r>
                <w:hyperlink r:id="rId1">
                  <w:r>
                    <w:rPr>
                      <w:rFonts w:cs="Calibri" w:hAnsi="Calibri" w:eastAsia="Calibri" w:ascii="Calibri"/>
                      <w:spacing w:val="1"/>
                      <w:w w:val="100"/>
                      <w:position w:val="1"/>
                      <w:sz w:val="22"/>
                      <w:szCs w:val="22"/>
                      <w:u w:val="single" w:color="0000FF"/>
                    </w:rPr>
                    <w:t>https://www.in</w:t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position w:val="1"/>
                      <w:sz w:val="22"/>
                      <w:szCs w:val="22"/>
                      <w:u w:val="single" w:color="0000FF"/>
                    </w:rPr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position w:val="1"/>
                      <w:sz w:val="22"/>
                      <w:szCs w:val="22"/>
                    </w:rPr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position w:val="1"/>
                      <w:sz w:val="22"/>
                      <w:szCs w:val="22"/>
                    </w:rPr>
                    <w:t>foalya.com</w:t>
                  </w:r>
                </w:hyperlink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header" Target="header1.xml"/><Relationship Id="rId4" Type="http://schemas.openxmlformats.org/officeDocument/2006/relationships/hyperlink" Target="http://www.infoalya.com/2014/07/bbm-di-pc-laptop-kenapa-gak.html" TargetMode="Externa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header" Target="header2.xml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

</file>

<file path=word/_rels/header2.xml.rels><?xml version="1.0" encoding="UTF-8" standalone="yes"?>
<Relationships xmlns="http://schemas.openxmlformats.org/package/2006/relationships"><Relationship Id="rId1" Type="http://schemas.openxmlformats.org/officeDocument/2006/relationships/hyperlink" Target="http://www.infoalya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